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1AA6" w:rsidRPr="00507034" w:rsidRDefault="00061D66" w:rsidP="00061D66">
      <w:pPr>
        <w:jc w:val="center"/>
        <w:rPr>
          <w:b/>
          <w:szCs w:val="20"/>
        </w:rPr>
      </w:pPr>
      <w:r w:rsidRPr="00507034">
        <w:rPr>
          <w:b/>
          <w:szCs w:val="20"/>
        </w:rPr>
        <w:t>GIT Questions and Answers</w:t>
      </w:r>
    </w:p>
    <w:p w:rsidR="00061D66" w:rsidRDefault="00D842C7" w:rsidP="00D842C7">
      <w:pPr>
        <w:pStyle w:val="ListParagraph"/>
        <w:numPr>
          <w:ilvl w:val="0"/>
          <w:numId w:val="9"/>
        </w:numPr>
        <w:rPr>
          <w:szCs w:val="20"/>
        </w:rPr>
      </w:pPr>
      <w:r>
        <w:rPr>
          <w:szCs w:val="20"/>
        </w:rPr>
        <w:t xml:space="preserve">Which </w:t>
      </w:r>
      <w:r w:rsidRPr="00D842C7">
        <w:rPr>
          <w:szCs w:val="20"/>
        </w:rPr>
        <w:t>command sets the author name and email address respectively to be used with your commits</w:t>
      </w:r>
    </w:p>
    <w:p w:rsidR="00D842C7" w:rsidRPr="00D842C7" w:rsidRDefault="00D842C7" w:rsidP="00D842C7">
      <w:pPr>
        <w:pStyle w:val="ListParagraph"/>
        <w:ind w:left="1418"/>
        <w:rPr>
          <w:szCs w:val="20"/>
        </w:rPr>
      </w:pPr>
      <w:proofErr w:type="spellStart"/>
      <w:proofErr w:type="gramStart"/>
      <w:r w:rsidRPr="00D842C7">
        <w:rPr>
          <w:szCs w:val="20"/>
        </w:rPr>
        <w:t>git</w:t>
      </w:r>
      <w:proofErr w:type="spellEnd"/>
      <w:proofErr w:type="gramEnd"/>
      <w:r w:rsidRPr="00D842C7">
        <w:rPr>
          <w:szCs w:val="20"/>
        </w:rPr>
        <w:t xml:space="preserve"> </w:t>
      </w:r>
      <w:proofErr w:type="spellStart"/>
      <w:r w:rsidRPr="00D842C7">
        <w:rPr>
          <w:szCs w:val="20"/>
        </w:rPr>
        <w:t>config</w:t>
      </w:r>
      <w:proofErr w:type="spellEnd"/>
      <w:r w:rsidRPr="00D842C7">
        <w:rPr>
          <w:szCs w:val="20"/>
        </w:rPr>
        <w:t xml:space="preserve"> --global user.name "</w:t>
      </w:r>
      <w:proofErr w:type="spellStart"/>
      <w:r w:rsidRPr="00D842C7">
        <w:rPr>
          <w:szCs w:val="20"/>
        </w:rPr>
        <w:t>Thulasi</w:t>
      </w:r>
      <w:proofErr w:type="spellEnd"/>
      <w:r w:rsidRPr="00D842C7">
        <w:rPr>
          <w:szCs w:val="20"/>
        </w:rPr>
        <w:t>"</w:t>
      </w:r>
    </w:p>
    <w:p w:rsidR="00D842C7" w:rsidRDefault="00D842C7" w:rsidP="00D842C7">
      <w:pPr>
        <w:pStyle w:val="ListParagraph"/>
        <w:ind w:left="1418"/>
        <w:rPr>
          <w:szCs w:val="20"/>
        </w:rPr>
      </w:pPr>
      <w:proofErr w:type="spellStart"/>
      <w:proofErr w:type="gramStart"/>
      <w:r w:rsidRPr="00D842C7">
        <w:rPr>
          <w:szCs w:val="20"/>
        </w:rPr>
        <w:t>git</w:t>
      </w:r>
      <w:proofErr w:type="spellEnd"/>
      <w:proofErr w:type="gramEnd"/>
      <w:r w:rsidRPr="00D842C7">
        <w:rPr>
          <w:szCs w:val="20"/>
        </w:rPr>
        <w:t xml:space="preserve"> </w:t>
      </w:r>
      <w:proofErr w:type="spellStart"/>
      <w:r w:rsidRPr="00D842C7">
        <w:rPr>
          <w:szCs w:val="20"/>
        </w:rPr>
        <w:t>config</w:t>
      </w:r>
      <w:proofErr w:type="spellEnd"/>
      <w:r w:rsidRPr="00D842C7">
        <w:rPr>
          <w:szCs w:val="20"/>
        </w:rPr>
        <w:t xml:space="preserve"> --global </w:t>
      </w:r>
      <w:proofErr w:type="spellStart"/>
      <w:r w:rsidRPr="00D842C7">
        <w:rPr>
          <w:szCs w:val="20"/>
        </w:rPr>
        <w:t>user.email</w:t>
      </w:r>
      <w:proofErr w:type="spellEnd"/>
      <w:r w:rsidRPr="00D842C7">
        <w:rPr>
          <w:szCs w:val="20"/>
        </w:rPr>
        <w:t xml:space="preserve"> </w:t>
      </w:r>
      <w:hyperlink r:id="rId5" w:history="1">
        <w:r w:rsidR="00ED3030" w:rsidRPr="000F1492">
          <w:rPr>
            <w:rStyle w:val="Hyperlink"/>
            <w:szCs w:val="20"/>
          </w:rPr>
          <w:t>k.ramathulasi@gmail.com</w:t>
        </w:r>
      </w:hyperlink>
    </w:p>
    <w:p w:rsidR="00ED3030" w:rsidRDefault="00ED3030" w:rsidP="00ED3030">
      <w:pPr>
        <w:pStyle w:val="ListParagraph"/>
        <w:numPr>
          <w:ilvl w:val="0"/>
          <w:numId w:val="9"/>
        </w:numPr>
        <w:rPr>
          <w:szCs w:val="20"/>
        </w:rPr>
      </w:pPr>
      <w:r>
        <w:rPr>
          <w:szCs w:val="20"/>
        </w:rPr>
        <w:t xml:space="preserve">Which </w:t>
      </w:r>
      <w:r w:rsidRPr="00ED3030">
        <w:rPr>
          <w:szCs w:val="20"/>
        </w:rPr>
        <w:t xml:space="preserve">command is used to start a new </w:t>
      </w:r>
      <w:proofErr w:type="gramStart"/>
      <w:r w:rsidRPr="00ED3030">
        <w:rPr>
          <w:szCs w:val="20"/>
        </w:rPr>
        <w:t>repository.</w:t>
      </w:r>
      <w:proofErr w:type="gramEnd"/>
    </w:p>
    <w:p w:rsidR="00170E7E" w:rsidRDefault="00170E7E" w:rsidP="00170E7E">
      <w:pPr>
        <w:pStyle w:val="ListParagraph"/>
        <w:ind w:firstLine="698"/>
        <w:rPr>
          <w:szCs w:val="20"/>
        </w:rPr>
      </w:pPr>
      <w:proofErr w:type="spellStart"/>
      <w:proofErr w:type="gramStart"/>
      <w:r>
        <w:rPr>
          <w:szCs w:val="20"/>
        </w:rPr>
        <w:t>git</w:t>
      </w:r>
      <w:proofErr w:type="spellEnd"/>
      <w:proofErr w:type="gramEnd"/>
      <w:r>
        <w:rPr>
          <w:szCs w:val="20"/>
        </w:rPr>
        <w:t xml:space="preserve"> init</w:t>
      </w:r>
    </w:p>
    <w:p w:rsidR="00BC2963" w:rsidRDefault="00BC2963" w:rsidP="00BC2963">
      <w:pPr>
        <w:pStyle w:val="ListParagraph"/>
        <w:numPr>
          <w:ilvl w:val="0"/>
          <w:numId w:val="9"/>
        </w:numPr>
        <w:rPr>
          <w:szCs w:val="20"/>
        </w:rPr>
      </w:pPr>
      <w:r>
        <w:rPr>
          <w:szCs w:val="20"/>
        </w:rPr>
        <w:t xml:space="preserve">Which </w:t>
      </w:r>
      <w:r w:rsidRPr="00BC2963">
        <w:rPr>
          <w:szCs w:val="20"/>
        </w:rPr>
        <w:t xml:space="preserve">command is used to obtain a </w:t>
      </w:r>
      <w:r>
        <w:rPr>
          <w:szCs w:val="20"/>
        </w:rPr>
        <w:t>repository from an existing URL</w:t>
      </w:r>
    </w:p>
    <w:p w:rsidR="00BC2963" w:rsidRDefault="00BC2963" w:rsidP="00BC2963">
      <w:pPr>
        <w:pStyle w:val="ListParagraph"/>
        <w:ind w:left="1418"/>
        <w:rPr>
          <w:szCs w:val="20"/>
        </w:rPr>
      </w:pPr>
      <w:proofErr w:type="spellStart"/>
      <w:proofErr w:type="gramStart"/>
      <w:r w:rsidRPr="00BC2963">
        <w:rPr>
          <w:szCs w:val="20"/>
        </w:rPr>
        <w:t>git</w:t>
      </w:r>
      <w:proofErr w:type="spellEnd"/>
      <w:proofErr w:type="gramEnd"/>
      <w:r w:rsidRPr="00BC2963">
        <w:rPr>
          <w:szCs w:val="20"/>
        </w:rPr>
        <w:t xml:space="preserve"> clone </w:t>
      </w:r>
      <w:hyperlink r:id="rId6" w:history="1">
        <w:r w:rsidRPr="000F1492">
          <w:rPr>
            <w:rStyle w:val="Hyperlink"/>
            <w:szCs w:val="20"/>
          </w:rPr>
          <w:t>https://github.com/kramathulasi/TestGit.git</w:t>
        </w:r>
      </w:hyperlink>
    </w:p>
    <w:p w:rsidR="006C211F" w:rsidRDefault="006C211F" w:rsidP="005F618C">
      <w:pPr>
        <w:pStyle w:val="ListParagraph"/>
        <w:numPr>
          <w:ilvl w:val="0"/>
          <w:numId w:val="9"/>
        </w:numPr>
        <w:rPr>
          <w:szCs w:val="20"/>
        </w:rPr>
      </w:pPr>
      <w:r>
        <w:rPr>
          <w:szCs w:val="20"/>
        </w:rPr>
        <w:t xml:space="preserve">Which </w:t>
      </w:r>
      <w:r w:rsidRPr="006C211F">
        <w:rPr>
          <w:szCs w:val="20"/>
        </w:rPr>
        <w:t xml:space="preserve">command lists all the remote branches in the current </w:t>
      </w:r>
      <w:r w:rsidR="00504B60" w:rsidRPr="006C211F">
        <w:rPr>
          <w:szCs w:val="20"/>
        </w:rPr>
        <w:t>repository?</w:t>
      </w:r>
    </w:p>
    <w:p w:rsidR="00EC2293" w:rsidRDefault="00EC2293" w:rsidP="00EC2293">
      <w:pPr>
        <w:pStyle w:val="ListParagraph"/>
        <w:ind w:firstLine="698"/>
        <w:rPr>
          <w:szCs w:val="20"/>
        </w:rPr>
      </w:pPr>
      <w:proofErr w:type="spellStart"/>
      <w:proofErr w:type="gramStart"/>
      <w:r w:rsidRPr="00EC2293">
        <w:rPr>
          <w:szCs w:val="20"/>
        </w:rPr>
        <w:t>git</w:t>
      </w:r>
      <w:proofErr w:type="spellEnd"/>
      <w:proofErr w:type="gramEnd"/>
      <w:r w:rsidRPr="00EC2293">
        <w:rPr>
          <w:szCs w:val="20"/>
        </w:rPr>
        <w:t xml:space="preserve"> branch -r</w:t>
      </w:r>
    </w:p>
    <w:p w:rsidR="005F618C" w:rsidRDefault="005F618C" w:rsidP="005F618C">
      <w:pPr>
        <w:pStyle w:val="ListParagraph"/>
        <w:numPr>
          <w:ilvl w:val="0"/>
          <w:numId w:val="9"/>
        </w:numPr>
        <w:rPr>
          <w:szCs w:val="20"/>
        </w:rPr>
      </w:pPr>
      <w:r w:rsidRPr="005F618C">
        <w:rPr>
          <w:szCs w:val="20"/>
        </w:rPr>
        <w:t>Which command adds a test.txt file to the staging area</w:t>
      </w:r>
    </w:p>
    <w:p w:rsidR="005F618C" w:rsidRDefault="005F618C" w:rsidP="005F618C">
      <w:pPr>
        <w:ind w:left="720" w:firstLine="698"/>
        <w:rPr>
          <w:szCs w:val="20"/>
        </w:rPr>
      </w:pPr>
      <w:proofErr w:type="spellStart"/>
      <w:proofErr w:type="gramStart"/>
      <w:r w:rsidRPr="005F618C">
        <w:rPr>
          <w:szCs w:val="20"/>
        </w:rPr>
        <w:t>git</w:t>
      </w:r>
      <w:proofErr w:type="spellEnd"/>
      <w:proofErr w:type="gramEnd"/>
      <w:r w:rsidRPr="005F618C">
        <w:rPr>
          <w:szCs w:val="20"/>
        </w:rPr>
        <w:t xml:space="preserve"> add test.txt</w:t>
      </w:r>
      <w:r>
        <w:rPr>
          <w:szCs w:val="20"/>
        </w:rPr>
        <w:t xml:space="preserve">. </w:t>
      </w:r>
    </w:p>
    <w:p w:rsidR="005F618C" w:rsidRDefault="00A50D00" w:rsidP="005F618C">
      <w:pPr>
        <w:pStyle w:val="ListParagraph"/>
        <w:numPr>
          <w:ilvl w:val="0"/>
          <w:numId w:val="9"/>
        </w:numPr>
        <w:rPr>
          <w:szCs w:val="20"/>
        </w:rPr>
      </w:pPr>
      <w:r>
        <w:rPr>
          <w:szCs w:val="20"/>
        </w:rPr>
        <w:t xml:space="preserve">Which </w:t>
      </w:r>
      <w:r w:rsidR="005F618C" w:rsidRPr="005F618C">
        <w:rPr>
          <w:szCs w:val="20"/>
        </w:rPr>
        <w:t xml:space="preserve">command records or snapshots the file permanently in the version </w:t>
      </w:r>
      <w:r w:rsidR="005925BF" w:rsidRPr="005F618C">
        <w:rPr>
          <w:szCs w:val="20"/>
        </w:rPr>
        <w:t>history?</w:t>
      </w:r>
    </w:p>
    <w:p w:rsidR="00A50D00" w:rsidRDefault="00A50D00" w:rsidP="00A50D00">
      <w:pPr>
        <w:pStyle w:val="ListParagraph"/>
        <w:ind w:left="1418"/>
        <w:rPr>
          <w:szCs w:val="20"/>
        </w:rPr>
      </w:pPr>
      <w:proofErr w:type="spellStart"/>
      <w:proofErr w:type="gramStart"/>
      <w:r w:rsidRPr="00A50D00">
        <w:rPr>
          <w:szCs w:val="20"/>
        </w:rPr>
        <w:t>git</w:t>
      </w:r>
      <w:proofErr w:type="spellEnd"/>
      <w:proofErr w:type="gramEnd"/>
      <w:r w:rsidRPr="00A50D00">
        <w:rPr>
          <w:szCs w:val="20"/>
        </w:rPr>
        <w:t xml:space="preserve"> commit -m "First Commit"</w:t>
      </w:r>
    </w:p>
    <w:p w:rsidR="00E545D8" w:rsidRDefault="00E545D8" w:rsidP="00E545D8">
      <w:pPr>
        <w:pStyle w:val="ListParagraph"/>
        <w:numPr>
          <w:ilvl w:val="0"/>
          <w:numId w:val="9"/>
        </w:numPr>
        <w:rPr>
          <w:szCs w:val="20"/>
        </w:rPr>
      </w:pPr>
      <w:r>
        <w:rPr>
          <w:szCs w:val="20"/>
        </w:rPr>
        <w:t>How to c</w:t>
      </w:r>
      <w:r w:rsidRPr="00E545D8">
        <w:rPr>
          <w:szCs w:val="20"/>
        </w:rPr>
        <w:t>ompare the files from staging area to local repository</w:t>
      </w:r>
    </w:p>
    <w:p w:rsidR="00E545D8" w:rsidRPr="00E545D8" w:rsidRDefault="00E545D8" w:rsidP="00E545D8">
      <w:pPr>
        <w:pStyle w:val="ListParagraph"/>
        <w:ind w:firstLine="698"/>
        <w:rPr>
          <w:szCs w:val="20"/>
        </w:rPr>
      </w:pPr>
      <w:proofErr w:type="spellStart"/>
      <w:proofErr w:type="gramStart"/>
      <w:r w:rsidRPr="00E545D8">
        <w:rPr>
          <w:szCs w:val="20"/>
        </w:rPr>
        <w:t>git</w:t>
      </w:r>
      <w:proofErr w:type="spellEnd"/>
      <w:proofErr w:type="gramEnd"/>
      <w:r w:rsidRPr="00E545D8">
        <w:rPr>
          <w:szCs w:val="20"/>
        </w:rPr>
        <w:t xml:space="preserve"> diff --cached</w:t>
      </w:r>
    </w:p>
    <w:p w:rsidR="005F7B42" w:rsidRPr="00A50D00" w:rsidRDefault="005F7B42" w:rsidP="005F7B42">
      <w:pPr>
        <w:pStyle w:val="ListParagraph"/>
        <w:numPr>
          <w:ilvl w:val="0"/>
          <w:numId w:val="9"/>
        </w:numPr>
        <w:rPr>
          <w:szCs w:val="20"/>
        </w:rPr>
      </w:pPr>
      <w:r>
        <w:rPr>
          <w:szCs w:val="20"/>
        </w:rPr>
        <w:t xml:space="preserve">Which </w:t>
      </w:r>
      <w:r w:rsidRPr="005F7B42">
        <w:rPr>
          <w:szCs w:val="20"/>
        </w:rPr>
        <w:t>command shows the file differences which are not yet staged.</w:t>
      </w:r>
    </w:p>
    <w:p w:rsidR="005F7B42" w:rsidRDefault="005F7B42" w:rsidP="005F7B42">
      <w:pPr>
        <w:pStyle w:val="ListParagraph"/>
        <w:ind w:firstLine="698"/>
        <w:rPr>
          <w:szCs w:val="20"/>
        </w:rPr>
      </w:pPr>
      <w:proofErr w:type="spellStart"/>
      <w:proofErr w:type="gramStart"/>
      <w:r w:rsidRPr="005F7B42">
        <w:rPr>
          <w:szCs w:val="20"/>
        </w:rPr>
        <w:t>git</w:t>
      </w:r>
      <w:proofErr w:type="spellEnd"/>
      <w:proofErr w:type="gramEnd"/>
      <w:r w:rsidRPr="005F7B42">
        <w:rPr>
          <w:szCs w:val="20"/>
        </w:rPr>
        <w:t xml:space="preserve"> diff</w:t>
      </w:r>
    </w:p>
    <w:p w:rsidR="009871B9" w:rsidRPr="009871B9" w:rsidRDefault="009871B9" w:rsidP="009871B9">
      <w:pPr>
        <w:pStyle w:val="ListParagraph"/>
        <w:numPr>
          <w:ilvl w:val="0"/>
          <w:numId w:val="9"/>
        </w:numPr>
        <w:rPr>
          <w:szCs w:val="20"/>
        </w:rPr>
      </w:pPr>
      <w:r>
        <w:rPr>
          <w:szCs w:val="20"/>
        </w:rPr>
        <w:t>Which</w:t>
      </w:r>
      <w:r w:rsidRPr="009871B9">
        <w:rPr>
          <w:szCs w:val="20"/>
        </w:rPr>
        <w:t xml:space="preserve"> command </w:t>
      </w:r>
      <w:proofErr w:type="spellStart"/>
      <w:r w:rsidRPr="009871B9">
        <w:rPr>
          <w:szCs w:val="20"/>
        </w:rPr>
        <w:t>unstages</w:t>
      </w:r>
      <w:proofErr w:type="spellEnd"/>
      <w:r w:rsidRPr="009871B9">
        <w:rPr>
          <w:szCs w:val="20"/>
        </w:rPr>
        <w:t xml:space="preserve"> the file, but it preserves the file contents.</w:t>
      </w:r>
    </w:p>
    <w:p w:rsidR="009871B9" w:rsidRDefault="009871B9" w:rsidP="009871B9">
      <w:pPr>
        <w:pStyle w:val="ListParagraph"/>
        <w:ind w:firstLine="698"/>
        <w:rPr>
          <w:szCs w:val="20"/>
        </w:rPr>
      </w:pPr>
      <w:proofErr w:type="spellStart"/>
      <w:proofErr w:type="gramStart"/>
      <w:r w:rsidRPr="009871B9">
        <w:rPr>
          <w:szCs w:val="20"/>
        </w:rPr>
        <w:t>git</w:t>
      </w:r>
      <w:proofErr w:type="spellEnd"/>
      <w:proofErr w:type="gramEnd"/>
      <w:r w:rsidRPr="009871B9">
        <w:rPr>
          <w:szCs w:val="20"/>
        </w:rPr>
        <w:t xml:space="preserve"> reset test.txt</w:t>
      </w:r>
    </w:p>
    <w:p w:rsidR="00E670B8" w:rsidRDefault="00E670B8" w:rsidP="00E670B8">
      <w:pPr>
        <w:pStyle w:val="ListParagraph"/>
        <w:numPr>
          <w:ilvl w:val="0"/>
          <w:numId w:val="9"/>
        </w:numPr>
        <w:rPr>
          <w:szCs w:val="20"/>
        </w:rPr>
      </w:pPr>
      <w:r>
        <w:rPr>
          <w:szCs w:val="20"/>
        </w:rPr>
        <w:t xml:space="preserve">Which </w:t>
      </w:r>
      <w:r w:rsidRPr="00E670B8">
        <w:rPr>
          <w:szCs w:val="20"/>
        </w:rPr>
        <w:t>command lists all the files that have to be committed</w:t>
      </w:r>
    </w:p>
    <w:p w:rsidR="001C7206" w:rsidRDefault="001C7206" w:rsidP="001C7206">
      <w:pPr>
        <w:pStyle w:val="ListParagraph"/>
        <w:ind w:left="1418"/>
        <w:rPr>
          <w:szCs w:val="20"/>
        </w:rPr>
      </w:pPr>
      <w:proofErr w:type="spellStart"/>
      <w:proofErr w:type="gramStart"/>
      <w:r w:rsidRPr="001C7206">
        <w:rPr>
          <w:szCs w:val="20"/>
        </w:rPr>
        <w:t>git</w:t>
      </w:r>
      <w:proofErr w:type="spellEnd"/>
      <w:proofErr w:type="gramEnd"/>
      <w:r w:rsidRPr="001C7206">
        <w:rPr>
          <w:szCs w:val="20"/>
        </w:rPr>
        <w:t xml:space="preserve"> status</w:t>
      </w:r>
      <w:r w:rsidR="00417ED7">
        <w:rPr>
          <w:szCs w:val="20"/>
        </w:rPr>
        <w:t xml:space="preserve"> -s</w:t>
      </w:r>
    </w:p>
    <w:p w:rsidR="006C211F" w:rsidRPr="006C211F" w:rsidRDefault="006C211F" w:rsidP="006C211F">
      <w:pPr>
        <w:pStyle w:val="ListParagraph"/>
        <w:numPr>
          <w:ilvl w:val="0"/>
          <w:numId w:val="9"/>
        </w:numPr>
        <w:rPr>
          <w:szCs w:val="20"/>
        </w:rPr>
      </w:pPr>
    </w:p>
    <w:p w:rsidR="009871B9" w:rsidRPr="009871B9" w:rsidRDefault="009871B9" w:rsidP="009871B9">
      <w:pPr>
        <w:rPr>
          <w:szCs w:val="20"/>
        </w:rPr>
      </w:pPr>
    </w:p>
    <w:p w:rsidR="00E545D8" w:rsidRPr="005F7B42" w:rsidRDefault="00E545D8" w:rsidP="005F7B42">
      <w:pPr>
        <w:pStyle w:val="ListParagraph"/>
        <w:ind w:firstLine="698"/>
        <w:rPr>
          <w:szCs w:val="20"/>
        </w:rPr>
      </w:pPr>
    </w:p>
    <w:p w:rsidR="005F7B42" w:rsidRPr="005F7B42" w:rsidRDefault="005F7B42" w:rsidP="005F7B42">
      <w:pPr>
        <w:ind w:left="360"/>
        <w:rPr>
          <w:szCs w:val="20"/>
        </w:rPr>
      </w:pPr>
    </w:p>
    <w:sectPr w:rsidR="005F7B42" w:rsidRPr="005F7B42" w:rsidSect="00A37CCF">
      <w:pgSz w:w="12240" w:h="15840"/>
      <w:pgMar w:top="1440" w:right="1440" w:bottom="1440" w:left="1440" w:header="720" w:footer="72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Wingdings" w:hint="default"/>
        <w:sz w:val="20"/>
        <w:szCs w:val="20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000000"/>
        <w:spacing w:val="4"/>
        <w:sz w:val="20"/>
        <w:szCs w:val="20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Symbol" w:hint="default"/>
        <w:sz w:val="20"/>
        <w:szCs w:val="20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>
    <w:nsid w:val="00000008"/>
    <w:multiLevelType w:val="single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7D86515A"/>
    <w:multiLevelType w:val="hybridMultilevel"/>
    <w:tmpl w:val="2E24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C54611"/>
    <w:rsid w:val="00001C37"/>
    <w:rsid w:val="00005879"/>
    <w:rsid w:val="00021278"/>
    <w:rsid w:val="00033794"/>
    <w:rsid w:val="00044515"/>
    <w:rsid w:val="00057ED6"/>
    <w:rsid w:val="00061D66"/>
    <w:rsid w:val="000667C8"/>
    <w:rsid w:val="00073C85"/>
    <w:rsid w:val="00085C94"/>
    <w:rsid w:val="000C22BB"/>
    <w:rsid w:val="000E3B54"/>
    <w:rsid w:val="000E4485"/>
    <w:rsid w:val="000E7F3A"/>
    <w:rsid w:val="000F5818"/>
    <w:rsid w:val="000F6583"/>
    <w:rsid w:val="000F765E"/>
    <w:rsid w:val="001357A9"/>
    <w:rsid w:val="00143412"/>
    <w:rsid w:val="001544A0"/>
    <w:rsid w:val="00166AE8"/>
    <w:rsid w:val="00167989"/>
    <w:rsid w:val="00170E7E"/>
    <w:rsid w:val="00182891"/>
    <w:rsid w:val="00183B43"/>
    <w:rsid w:val="001853E7"/>
    <w:rsid w:val="001927F1"/>
    <w:rsid w:val="001966C2"/>
    <w:rsid w:val="001A0A01"/>
    <w:rsid w:val="001A196D"/>
    <w:rsid w:val="001B25FC"/>
    <w:rsid w:val="001B5C7B"/>
    <w:rsid w:val="001B60C4"/>
    <w:rsid w:val="001C7206"/>
    <w:rsid w:val="001F6FC6"/>
    <w:rsid w:val="001F7123"/>
    <w:rsid w:val="00210BDE"/>
    <w:rsid w:val="00212A60"/>
    <w:rsid w:val="00216B2E"/>
    <w:rsid w:val="002248AB"/>
    <w:rsid w:val="002306A7"/>
    <w:rsid w:val="002531E9"/>
    <w:rsid w:val="00260AF8"/>
    <w:rsid w:val="00266B07"/>
    <w:rsid w:val="00266BEF"/>
    <w:rsid w:val="00271AFE"/>
    <w:rsid w:val="002875A2"/>
    <w:rsid w:val="00287946"/>
    <w:rsid w:val="00290F5C"/>
    <w:rsid w:val="002A1F6A"/>
    <w:rsid w:val="002A23B7"/>
    <w:rsid w:val="002A3476"/>
    <w:rsid w:val="002A3631"/>
    <w:rsid w:val="002A3862"/>
    <w:rsid w:val="002C31D7"/>
    <w:rsid w:val="002C44EA"/>
    <w:rsid w:val="002C54F8"/>
    <w:rsid w:val="002C56A5"/>
    <w:rsid w:val="002D149D"/>
    <w:rsid w:val="002D1E51"/>
    <w:rsid w:val="002D419F"/>
    <w:rsid w:val="002D7C64"/>
    <w:rsid w:val="002E0269"/>
    <w:rsid w:val="002E1FCC"/>
    <w:rsid w:val="002E3890"/>
    <w:rsid w:val="002F3684"/>
    <w:rsid w:val="00302584"/>
    <w:rsid w:val="00312A5A"/>
    <w:rsid w:val="00315252"/>
    <w:rsid w:val="00317DCA"/>
    <w:rsid w:val="00331502"/>
    <w:rsid w:val="0035165F"/>
    <w:rsid w:val="0036165D"/>
    <w:rsid w:val="00366882"/>
    <w:rsid w:val="00381C3F"/>
    <w:rsid w:val="003858B5"/>
    <w:rsid w:val="003858CB"/>
    <w:rsid w:val="0039581A"/>
    <w:rsid w:val="003A1A1A"/>
    <w:rsid w:val="003A408D"/>
    <w:rsid w:val="003A57D4"/>
    <w:rsid w:val="003A6B76"/>
    <w:rsid w:val="003C34EB"/>
    <w:rsid w:val="003C6134"/>
    <w:rsid w:val="003D5B25"/>
    <w:rsid w:val="003E4B69"/>
    <w:rsid w:val="003E68EA"/>
    <w:rsid w:val="003F3CD2"/>
    <w:rsid w:val="003F59D4"/>
    <w:rsid w:val="00407CF7"/>
    <w:rsid w:val="00417ED7"/>
    <w:rsid w:val="00426260"/>
    <w:rsid w:val="00440718"/>
    <w:rsid w:val="00450005"/>
    <w:rsid w:val="00465A42"/>
    <w:rsid w:val="00475582"/>
    <w:rsid w:val="004758AB"/>
    <w:rsid w:val="00481328"/>
    <w:rsid w:val="00481CB9"/>
    <w:rsid w:val="00483238"/>
    <w:rsid w:val="00492267"/>
    <w:rsid w:val="004A2F3D"/>
    <w:rsid w:val="004A37B8"/>
    <w:rsid w:val="004A41DB"/>
    <w:rsid w:val="004C0180"/>
    <w:rsid w:val="004D07A3"/>
    <w:rsid w:val="004D3DAA"/>
    <w:rsid w:val="004E4F75"/>
    <w:rsid w:val="004E714C"/>
    <w:rsid w:val="004F3003"/>
    <w:rsid w:val="00504A52"/>
    <w:rsid w:val="00504B60"/>
    <w:rsid w:val="00507034"/>
    <w:rsid w:val="00511335"/>
    <w:rsid w:val="005221CB"/>
    <w:rsid w:val="00535988"/>
    <w:rsid w:val="00537784"/>
    <w:rsid w:val="00554DAA"/>
    <w:rsid w:val="00557953"/>
    <w:rsid w:val="00567EB0"/>
    <w:rsid w:val="00587E25"/>
    <w:rsid w:val="005925BF"/>
    <w:rsid w:val="005B3072"/>
    <w:rsid w:val="005B7D61"/>
    <w:rsid w:val="005D3EBF"/>
    <w:rsid w:val="005F1AA6"/>
    <w:rsid w:val="005F5211"/>
    <w:rsid w:val="005F618C"/>
    <w:rsid w:val="005F7B42"/>
    <w:rsid w:val="00604948"/>
    <w:rsid w:val="006053C2"/>
    <w:rsid w:val="006234DE"/>
    <w:rsid w:val="006251A8"/>
    <w:rsid w:val="00631B05"/>
    <w:rsid w:val="00645170"/>
    <w:rsid w:val="0064639B"/>
    <w:rsid w:val="006520A2"/>
    <w:rsid w:val="00653A0A"/>
    <w:rsid w:val="006565E0"/>
    <w:rsid w:val="0069404B"/>
    <w:rsid w:val="00694733"/>
    <w:rsid w:val="006A06A1"/>
    <w:rsid w:val="006B1EEE"/>
    <w:rsid w:val="006B471C"/>
    <w:rsid w:val="006C211F"/>
    <w:rsid w:val="006C65C7"/>
    <w:rsid w:val="006D3172"/>
    <w:rsid w:val="006E19E1"/>
    <w:rsid w:val="006E673F"/>
    <w:rsid w:val="006F37A5"/>
    <w:rsid w:val="006F46FA"/>
    <w:rsid w:val="006F4B71"/>
    <w:rsid w:val="00710AD0"/>
    <w:rsid w:val="00720A2E"/>
    <w:rsid w:val="00720F2F"/>
    <w:rsid w:val="00730101"/>
    <w:rsid w:val="00734822"/>
    <w:rsid w:val="00751CD0"/>
    <w:rsid w:val="007575A5"/>
    <w:rsid w:val="0076271B"/>
    <w:rsid w:val="00764944"/>
    <w:rsid w:val="00773229"/>
    <w:rsid w:val="007739DA"/>
    <w:rsid w:val="00781F2C"/>
    <w:rsid w:val="00783BA2"/>
    <w:rsid w:val="00790C60"/>
    <w:rsid w:val="00795C4B"/>
    <w:rsid w:val="007A3A61"/>
    <w:rsid w:val="007A757C"/>
    <w:rsid w:val="007D38F3"/>
    <w:rsid w:val="007E3D67"/>
    <w:rsid w:val="007F4BB4"/>
    <w:rsid w:val="00801C54"/>
    <w:rsid w:val="0080231F"/>
    <w:rsid w:val="008143F0"/>
    <w:rsid w:val="00814F93"/>
    <w:rsid w:val="00842BAF"/>
    <w:rsid w:val="008530FD"/>
    <w:rsid w:val="0085356F"/>
    <w:rsid w:val="00871A48"/>
    <w:rsid w:val="00874E27"/>
    <w:rsid w:val="00877F0B"/>
    <w:rsid w:val="0088614A"/>
    <w:rsid w:val="008A1829"/>
    <w:rsid w:val="008A4572"/>
    <w:rsid w:val="008B127D"/>
    <w:rsid w:val="008C1E8D"/>
    <w:rsid w:val="008C2D89"/>
    <w:rsid w:val="008C6AB9"/>
    <w:rsid w:val="008E08C6"/>
    <w:rsid w:val="008E76F0"/>
    <w:rsid w:val="008F6A51"/>
    <w:rsid w:val="00900331"/>
    <w:rsid w:val="00932FC7"/>
    <w:rsid w:val="009461B9"/>
    <w:rsid w:val="00961E9B"/>
    <w:rsid w:val="00964590"/>
    <w:rsid w:val="00965DD4"/>
    <w:rsid w:val="0097375E"/>
    <w:rsid w:val="009742A6"/>
    <w:rsid w:val="00974AB0"/>
    <w:rsid w:val="00976DF8"/>
    <w:rsid w:val="00982910"/>
    <w:rsid w:val="009871B9"/>
    <w:rsid w:val="0099474B"/>
    <w:rsid w:val="009A2FE8"/>
    <w:rsid w:val="009B22A8"/>
    <w:rsid w:val="009B37BB"/>
    <w:rsid w:val="009C48E3"/>
    <w:rsid w:val="009C50BC"/>
    <w:rsid w:val="009E4D2F"/>
    <w:rsid w:val="009E4F84"/>
    <w:rsid w:val="009E7B98"/>
    <w:rsid w:val="009E7FD3"/>
    <w:rsid w:val="00A0746A"/>
    <w:rsid w:val="00A3557B"/>
    <w:rsid w:val="00A37CCF"/>
    <w:rsid w:val="00A50D00"/>
    <w:rsid w:val="00A57E79"/>
    <w:rsid w:val="00A63DD1"/>
    <w:rsid w:val="00A74E28"/>
    <w:rsid w:val="00A77A78"/>
    <w:rsid w:val="00A918F5"/>
    <w:rsid w:val="00AA1F6B"/>
    <w:rsid w:val="00AA5C6E"/>
    <w:rsid w:val="00AA5D00"/>
    <w:rsid w:val="00AB01D9"/>
    <w:rsid w:val="00AB2597"/>
    <w:rsid w:val="00AF3E48"/>
    <w:rsid w:val="00B273FE"/>
    <w:rsid w:val="00B416E8"/>
    <w:rsid w:val="00B524E4"/>
    <w:rsid w:val="00B61E8F"/>
    <w:rsid w:val="00B770F5"/>
    <w:rsid w:val="00B77E3B"/>
    <w:rsid w:val="00B815DD"/>
    <w:rsid w:val="00B83C47"/>
    <w:rsid w:val="00B855D2"/>
    <w:rsid w:val="00B86C22"/>
    <w:rsid w:val="00B966F8"/>
    <w:rsid w:val="00BA5FC0"/>
    <w:rsid w:val="00BB22EB"/>
    <w:rsid w:val="00BC11A6"/>
    <w:rsid w:val="00BC15BB"/>
    <w:rsid w:val="00BC2885"/>
    <w:rsid w:val="00BC2963"/>
    <w:rsid w:val="00BF021B"/>
    <w:rsid w:val="00BF14AA"/>
    <w:rsid w:val="00C018CB"/>
    <w:rsid w:val="00C0531D"/>
    <w:rsid w:val="00C11BA7"/>
    <w:rsid w:val="00C2480A"/>
    <w:rsid w:val="00C51B4C"/>
    <w:rsid w:val="00C54611"/>
    <w:rsid w:val="00C6467C"/>
    <w:rsid w:val="00C83914"/>
    <w:rsid w:val="00C84E88"/>
    <w:rsid w:val="00C85D3E"/>
    <w:rsid w:val="00CA1677"/>
    <w:rsid w:val="00CA2FA4"/>
    <w:rsid w:val="00CB39DA"/>
    <w:rsid w:val="00CB4DEA"/>
    <w:rsid w:val="00CD2355"/>
    <w:rsid w:val="00CF5DA6"/>
    <w:rsid w:val="00D2037C"/>
    <w:rsid w:val="00D426BC"/>
    <w:rsid w:val="00D56BCC"/>
    <w:rsid w:val="00D60761"/>
    <w:rsid w:val="00D66126"/>
    <w:rsid w:val="00D7189A"/>
    <w:rsid w:val="00D842C7"/>
    <w:rsid w:val="00D95BF0"/>
    <w:rsid w:val="00DB6B66"/>
    <w:rsid w:val="00DB78B6"/>
    <w:rsid w:val="00DE0972"/>
    <w:rsid w:val="00DE3C25"/>
    <w:rsid w:val="00DE74CE"/>
    <w:rsid w:val="00DF3954"/>
    <w:rsid w:val="00E1680F"/>
    <w:rsid w:val="00E3009C"/>
    <w:rsid w:val="00E4303A"/>
    <w:rsid w:val="00E4420C"/>
    <w:rsid w:val="00E53C17"/>
    <w:rsid w:val="00E545D8"/>
    <w:rsid w:val="00E554E3"/>
    <w:rsid w:val="00E64535"/>
    <w:rsid w:val="00E670B8"/>
    <w:rsid w:val="00E754AD"/>
    <w:rsid w:val="00E83504"/>
    <w:rsid w:val="00E86EFB"/>
    <w:rsid w:val="00E90FED"/>
    <w:rsid w:val="00E91F02"/>
    <w:rsid w:val="00E95B22"/>
    <w:rsid w:val="00EA6283"/>
    <w:rsid w:val="00EC2293"/>
    <w:rsid w:val="00ED3030"/>
    <w:rsid w:val="00EE45C8"/>
    <w:rsid w:val="00EE6F86"/>
    <w:rsid w:val="00EF069F"/>
    <w:rsid w:val="00EF5FBA"/>
    <w:rsid w:val="00F0248E"/>
    <w:rsid w:val="00F11CC4"/>
    <w:rsid w:val="00F13A43"/>
    <w:rsid w:val="00F15402"/>
    <w:rsid w:val="00F1548E"/>
    <w:rsid w:val="00F26C67"/>
    <w:rsid w:val="00F30FF7"/>
    <w:rsid w:val="00F42FEB"/>
    <w:rsid w:val="00F57C0A"/>
    <w:rsid w:val="00F6131D"/>
    <w:rsid w:val="00F90E24"/>
    <w:rsid w:val="00FA1FDC"/>
    <w:rsid w:val="00FA2C2D"/>
    <w:rsid w:val="00FA408D"/>
    <w:rsid w:val="00FA53A6"/>
    <w:rsid w:val="00FB03A3"/>
    <w:rsid w:val="00FB66C8"/>
    <w:rsid w:val="00FF2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CCF"/>
    <w:pPr>
      <w:suppressAutoHyphens/>
    </w:pPr>
    <w:rPr>
      <w:kern w:val="1"/>
      <w:sz w:val="24"/>
      <w:szCs w:val="24"/>
      <w:lang w:eastAsia="ar-SA"/>
    </w:rPr>
  </w:style>
  <w:style w:type="paragraph" w:styleId="Heading9">
    <w:name w:val="heading 9"/>
    <w:basedOn w:val="Normal"/>
    <w:next w:val="Normal"/>
    <w:qFormat/>
    <w:rsid w:val="00A37CCF"/>
    <w:pPr>
      <w:tabs>
        <w:tab w:val="num" w:pos="0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37CCF"/>
    <w:rPr>
      <w:rFonts w:ascii="Symbol" w:hAnsi="Symbol" w:cs="Symbol" w:hint="default"/>
      <w:sz w:val="20"/>
      <w:szCs w:val="20"/>
    </w:rPr>
  </w:style>
  <w:style w:type="character" w:customStyle="1" w:styleId="WW8Num1z1">
    <w:name w:val="WW8Num1z1"/>
    <w:rsid w:val="00A37CCF"/>
    <w:rPr>
      <w:rFonts w:ascii="Courier New" w:hAnsi="Courier New" w:cs="Courier New" w:hint="default"/>
    </w:rPr>
  </w:style>
  <w:style w:type="character" w:customStyle="1" w:styleId="WW8Num1z2">
    <w:name w:val="WW8Num1z2"/>
    <w:rsid w:val="00A37CCF"/>
    <w:rPr>
      <w:rFonts w:ascii="Wingdings" w:hAnsi="Wingdings" w:cs="Wingdings" w:hint="default"/>
    </w:rPr>
  </w:style>
  <w:style w:type="character" w:customStyle="1" w:styleId="WW8Num1z3">
    <w:name w:val="WW8Num1z3"/>
    <w:rsid w:val="00A37CCF"/>
  </w:style>
  <w:style w:type="character" w:customStyle="1" w:styleId="WW8Num1z4">
    <w:name w:val="WW8Num1z4"/>
    <w:rsid w:val="00A37CCF"/>
  </w:style>
  <w:style w:type="character" w:customStyle="1" w:styleId="WW8Num1z5">
    <w:name w:val="WW8Num1z5"/>
    <w:rsid w:val="00A37CCF"/>
  </w:style>
  <w:style w:type="character" w:customStyle="1" w:styleId="WW8Num1z6">
    <w:name w:val="WW8Num1z6"/>
    <w:rsid w:val="00A37CCF"/>
  </w:style>
  <w:style w:type="character" w:customStyle="1" w:styleId="WW8Num1z7">
    <w:name w:val="WW8Num1z7"/>
    <w:rsid w:val="00A37CCF"/>
  </w:style>
  <w:style w:type="character" w:customStyle="1" w:styleId="WW8Num1z8">
    <w:name w:val="WW8Num1z8"/>
    <w:rsid w:val="00A37CCF"/>
  </w:style>
  <w:style w:type="character" w:customStyle="1" w:styleId="WW8Num2z0">
    <w:name w:val="WW8Num2z0"/>
    <w:rsid w:val="00A37CCF"/>
    <w:rPr>
      <w:rFonts w:ascii="Wingdings" w:hAnsi="Wingdings" w:cs="Wingdings" w:hint="default"/>
      <w:sz w:val="20"/>
      <w:szCs w:val="20"/>
    </w:rPr>
  </w:style>
  <w:style w:type="character" w:customStyle="1" w:styleId="WW8Num3z0">
    <w:name w:val="WW8Num3z0"/>
    <w:rsid w:val="00A37CCF"/>
    <w:rPr>
      <w:rFonts w:ascii="Wingdings" w:hAnsi="Wingdings" w:cs="Wingdings" w:hint="default"/>
      <w:sz w:val="20"/>
      <w:szCs w:val="20"/>
    </w:rPr>
  </w:style>
  <w:style w:type="character" w:customStyle="1" w:styleId="WW8Num3z3">
    <w:name w:val="WW8Num3z3"/>
    <w:rsid w:val="00A37CCF"/>
    <w:rPr>
      <w:rFonts w:ascii="Symbol" w:hAnsi="Symbol" w:cs="Symbol" w:hint="default"/>
    </w:rPr>
  </w:style>
  <w:style w:type="character" w:customStyle="1" w:styleId="WW8Num4z0">
    <w:name w:val="WW8Num4z0"/>
    <w:rsid w:val="00A37CCF"/>
    <w:rPr>
      <w:rFonts w:ascii="Wingdings" w:hAnsi="Wingdings" w:cs="Wingdings" w:hint="default"/>
      <w:color w:val="000000"/>
      <w:spacing w:val="4"/>
      <w:sz w:val="20"/>
      <w:szCs w:val="20"/>
    </w:rPr>
  </w:style>
  <w:style w:type="character" w:customStyle="1" w:styleId="WW8Num5z0">
    <w:name w:val="WW8Num5z0"/>
    <w:rsid w:val="00A37CCF"/>
    <w:rPr>
      <w:rFonts w:ascii="Symbol" w:hAnsi="Symbol" w:cs="Symbol" w:hint="default"/>
    </w:rPr>
  </w:style>
  <w:style w:type="character" w:customStyle="1" w:styleId="WW8Num6z0">
    <w:name w:val="WW8Num6z0"/>
    <w:rsid w:val="00A37CCF"/>
    <w:rPr>
      <w:rFonts w:ascii="Symbol" w:hAnsi="Symbol" w:cs="Symbol" w:hint="default"/>
      <w:sz w:val="20"/>
      <w:szCs w:val="20"/>
    </w:rPr>
  </w:style>
  <w:style w:type="character" w:customStyle="1" w:styleId="WW8Num7z0">
    <w:name w:val="WW8Num7z0"/>
    <w:rsid w:val="00A37CCF"/>
    <w:rPr>
      <w:rFonts w:ascii="Wingdings" w:hAnsi="Wingdings" w:cs="Wingdings" w:hint="default"/>
      <w:sz w:val="20"/>
      <w:szCs w:val="20"/>
    </w:rPr>
  </w:style>
  <w:style w:type="character" w:customStyle="1" w:styleId="WW8Num7z1">
    <w:name w:val="WW8Num7z1"/>
    <w:rsid w:val="00A37CCF"/>
    <w:rPr>
      <w:rFonts w:ascii="Courier New" w:hAnsi="Courier New" w:cs="Courier New" w:hint="default"/>
    </w:rPr>
  </w:style>
  <w:style w:type="character" w:customStyle="1" w:styleId="WW8Num7z3">
    <w:name w:val="WW8Num7z3"/>
    <w:rsid w:val="00A37CCF"/>
    <w:rPr>
      <w:rFonts w:ascii="Symbol" w:hAnsi="Symbol" w:cs="Symbol" w:hint="default"/>
    </w:rPr>
  </w:style>
  <w:style w:type="character" w:customStyle="1" w:styleId="WW8Num8z0">
    <w:name w:val="WW8Num8z0"/>
    <w:rsid w:val="00A37CCF"/>
    <w:rPr>
      <w:rFonts w:ascii="Wingdings" w:hAnsi="Wingdings" w:cs="Wingdings" w:hint="default"/>
      <w:sz w:val="20"/>
      <w:szCs w:val="20"/>
    </w:rPr>
  </w:style>
  <w:style w:type="character" w:customStyle="1" w:styleId="WW8Num9z0">
    <w:name w:val="WW8Num9z0"/>
    <w:rsid w:val="00A37CCF"/>
    <w:rPr>
      <w:rFonts w:ascii="Symbol" w:hAnsi="Symbol" w:cs="Symbol" w:hint="default"/>
    </w:rPr>
  </w:style>
  <w:style w:type="character" w:customStyle="1" w:styleId="WW8Num4z3">
    <w:name w:val="WW8Num4z3"/>
    <w:rsid w:val="00A37CCF"/>
    <w:rPr>
      <w:rFonts w:ascii="Symbol" w:hAnsi="Symbol" w:cs="Symbol" w:hint="default"/>
    </w:rPr>
  </w:style>
  <w:style w:type="character" w:customStyle="1" w:styleId="WW8Num8z1">
    <w:name w:val="WW8Num8z1"/>
    <w:rsid w:val="00A37CCF"/>
    <w:rPr>
      <w:rFonts w:ascii="Courier New" w:hAnsi="Courier New" w:cs="Courier New" w:hint="default"/>
    </w:rPr>
  </w:style>
  <w:style w:type="character" w:customStyle="1" w:styleId="WW8Num8z3">
    <w:name w:val="WW8Num8z3"/>
    <w:rsid w:val="00A37CCF"/>
    <w:rPr>
      <w:rFonts w:ascii="Symbol" w:hAnsi="Symbol" w:cs="Symbol" w:hint="default"/>
    </w:rPr>
  </w:style>
  <w:style w:type="character" w:customStyle="1" w:styleId="WW8Num10z0">
    <w:name w:val="WW8Num10z0"/>
    <w:rsid w:val="00A37CCF"/>
    <w:rPr>
      <w:rFonts w:ascii="Wingdings" w:hAnsi="Wingdings" w:cs="Wingdings" w:hint="default"/>
    </w:rPr>
  </w:style>
  <w:style w:type="character" w:customStyle="1" w:styleId="WW8Num10z3">
    <w:name w:val="WW8Num10z3"/>
    <w:rsid w:val="00A37CCF"/>
    <w:rPr>
      <w:rFonts w:ascii="Symbol" w:hAnsi="Symbol" w:cs="Symbol" w:hint="default"/>
    </w:rPr>
  </w:style>
  <w:style w:type="character" w:customStyle="1" w:styleId="WW8Num11z0">
    <w:name w:val="WW8Num11z0"/>
    <w:rsid w:val="00A37CCF"/>
    <w:rPr>
      <w:rFonts w:ascii="Symbol" w:hAnsi="Symbol" w:cs="OpenSymbol"/>
    </w:rPr>
  </w:style>
  <w:style w:type="character" w:customStyle="1" w:styleId="WW8Num12z0">
    <w:name w:val="WW8Num12z0"/>
    <w:rsid w:val="00A37CCF"/>
    <w:rPr>
      <w:rFonts w:ascii="Symbol" w:hAnsi="Symbol" w:cs="Symbol"/>
      <w:color w:val="000000"/>
    </w:rPr>
  </w:style>
  <w:style w:type="character" w:customStyle="1" w:styleId="WW8Num2z1">
    <w:name w:val="WW8Num2z1"/>
    <w:rsid w:val="00A37CCF"/>
    <w:rPr>
      <w:rFonts w:ascii="Courier New" w:hAnsi="Courier New" w:cs="Courier New" w:hint="default"/>
    </w:rPr>
  </w:style>
  <w:style w:type="character" w:customStyle="1" w:styleId="WW8Num2z3">
    <w:name w:val="WW8Num2z3"/>
    <w:rsid w:val="00A37CCF"/>
    <w:rPr>
      <w:rFonts w:ascii="Symbol" w:hAnsi="Symbol" w:cs="Symbol" w:hint="default"/>
    </w:rPr>
  </w:style>
  <w:style w:type="character" w:customStyle="1" w:styleId="WW8Num5z1">
    <w:name w:val="WW8Num5z1"/>
    <w:rsid w:val="00A37CCF"/>
    <w:rPr>
      <w:rFonts w:ascii="Courier New" w:hAnsi="Courier New" w:cs="Courier New" w:hint="default"/>
    </w:rPr>
  </w:style>
  <w:style w:type="character" w:customStyle="1" w:styleId="WW8Num5z2">
    <w:name w:val="WW8Num5z2"/>
    <w:rsid w:val="00A37CCF"/>
    <w:rPr>
      <w:rFonts w:ascii="Wingdings" w:hAnsi="Wingdings" w:cs="Wingdings" w:hint="default"/>
    </w:rPr>
  </w:style>
  <w:style w:type="character" w:customStyle="1" w:styleId="WW8Num6z1">
    <w:name w:val="WW8Num6z1"/>
    <w:rsid w:val="00A37CCF"/>
    <w:rPr>
      <w:rFonts w:ascii="Courier New" w:hAnsi="Courier New" w:cs="Courier New" w:hint="default"/>
    </w:rPr>
  </w:style>
  <w:style w:type="character" w:customStyle="1" w:styleId="WW8Num6z2">
    <w:name w:val="WW8Num6z2"/>
    <w:rsid w:val="00A37CCF"/>
    <w:rPr>
      <w:rFonts w:ascii="Wingdings" w:hAnsi="Wingdings" w:cs="Wingdings" w:hint="default"/>
    </w:rPr>
  </w:style>
  <w:style w:type="character" w:customStyle="1" w:styleId="WW8Num9z1">
    <w:name w:val="WW8Num9z1"/>
    <w:rsid w:val="00A37CCF"/>
    <w:rPr>
      <w:rFonts w:ascii="Courier New" w:hAnsi="Courier New" w:cs="Courier New" w:hint="default"/>
    </w:rPr>
  </w:style>
  <w:style w:type="character" w:customStyle="1" w:styleId="WW8Num9z2">
    <w:name w:val="WW8Num9z2"/>
    <w:rsid w:val="00A37CCF"/>
    <w:rPr>
      <w:rFonts w:ascii="Wingdings" w:hAnsi="Wingdings" w:cs="Wingdings" w:hint="default"/>
    </w:rPr>
  </w:style>
  <w:style w:type="character" w:customStyle="1" w:styleId="Heading9Char">
    <w:name w:val="Heading 9 Char"/>
    <w:rsid w:val="00A37CCF"/>
    <w:rPr>
      <w:rFonts w:ascii="Arial" w:eastAsia="Times New Roman" w:hAnsi="Arial" w:cs="Times New Roman"/>
    </w:rPr>
  </w:style>
  <w:style w:type="character" w:styleId="Strong">
    <w:name w:val="Strong"/>
    <w:qFormat/>
    <w:rsid w:val="00A37CCF"/>
    <w:rPr>
      <w:b/>
      <w:bCs/>
    </w:rPr>
  </w:style>
  <w:style w:type="character" w:customStyle="1" w:styleId="Bullets">
    <w:name w:val="Bullets"/>
    <w:rsid w:val="00A37CCF"/>
    <w:rPr>
      <w:rFonts w:ascii="OpenSymbol" w:eastAsia="OpenSymbol" w:hAnsi="OpenSymbol" w:cs="OpenSymbol"/>
    </w:rPr>
  </w:style>
  <w:style w:type="character" w:customStyle="1" w:styleId="WW8Num32z0">
    <w:name w:val="WW8Num32z0"/>
    <w:rsid w:val="00A37CCF"/>
    <w:rPr>
      <w:rFonts w:ascii="Symbol" w:hAnsi="Symbol" w:cs="Symbol"/>
      <w:color w:val="000000"/>
    </w:rPr>
  </w:style>
  <w:style w:type="character" w:customStyle="1" w:styleId="WW8Num32z1">
    <w:name w:val="WW8Num32z1"/>
    <w:rsid w:val="00A37CCF"/>
    <w:rPr>
      <w:rFonts w:ascii="Courier New" w:hAnsi="Courier New" w:cs="Courier New"/>
    </w:rPr>
  </w:style>
  <w:style w:type="character" w:customStyle="1" w:styleId="WW8Num32z2">
    <w:name w:val="WW8Num32z2"/>
    <w:rsid w:val="00A37CCF"/>
    <w:rPr>
      <w:rFonts w:ascii="Wingdings" w:hAnsi="Wingdings" w:cs="Wingdings"/>
    </w:rPr>
  </w:style>
  <w:style w:type="paragraph" w:customStyle="1" w:styleId="Heading">
    <w:name w:val="Heading"/>
    <w:basedOn w:val="Normal"/>
    <w:next w:val="BodyText"/>
    <w:rsid w:val="00A37CC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A37CCF"/>
    <w:pPr>
      <w:spacing w:after="120"/>
    </w:pPr>
  </w:style>
  <w:style w:type="paragraph" w:styleId="List">
    <w:name w:val="List"/>
    <w:basedOn w:val="BodyText"/>
    <w:rsid w:val="00A37CCF"/>
    <w:rPr>
      <w:rFonts w:cs="Mangal"/>
    </w:rPr>
  </w:style>
  <w:style w:type="paragraph" w:styleId="Caption">
    <w:name w:val="caption"/>
    <w:basedOn w:val="Normal"/>
    <w:qFormat/>
    <w:rsid w:val="00A37CCF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A37CCF"/>
    <w:pPr>
      <w:suppressLineNumbers/>
    </w:pPr>
    <w:rPr>
      <w:rFonts w:cs="Mangal"/>
    </w:rPr>
  </w:style>
  <w:style w:type="paragraph" w:customStyle="1" w:styleId="Framecontents">
    <w:name w:val="Frame contents"/>
    <w:basedOn w:val="BodyText"/>
    <w:rsid w:val="00A37CCF"/>
  </w:style>
  <w:style w:type="paragraph" w:customStyle="1" w:styleId="Bulletedlist1">
    <w:name w:val="Bulleted list 1"/>
    <w:rsid w:val="00A37CCF"/>
    <w:pPr>
      <w:suppressAutoHyphens/>
      <w:spacing w:after="120"/>
      <w:ind w:left="720" w:hanging="360"/>
    </w:pPr>
    <w:rPr>
      <w:rFonts w:ascii="Arial" w:hAnsi="Arial" w:cs="Arial"/>
      <w:kern w:val="1"/>
      <w:lang w:eastAsia="ar-SA"/>
    </w:rPr>
  </w:style>
  <w:style w:type="paragraph" w:styleId="ListParagraph">
    <w:name w:val="List Paragraph"/>
    <w:basedOn w:val="Normal"/>
    <w:uiPriority w:val="34"/>
    <w:qFormat/>
    <w:rsid w:val="00D84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0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ramathulasi/TestGit.git" TargetMode="External"/><Relationship Id="rId5" Type="http://schemas.openxmlformats.org/officeDocument/2006/relationships/hyperlink" Target="mailto:k.ramathulas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thulasi</dc:creator>
  <cp:lastModifiedBy>VINEEL</cp:lastModifiedBy>
  <cp:revision>871</cp:revision>
  <cp:lastPrinted>1601-01-01T00:00:00Z</cp:lastPrinted>
  <dcterms:created xsi:type="dcterms:W3CDTF">2017-01-05T16:16:00Z</dcterms:created>
  <dcterms:modified xsi:type="dcterms:W3CDTF">2019-03-05T06:01:00Z</dcterms:modified>
</cp:coreProperties>
</file>